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775544" w:rsidRDefault="005640B8">
      <w:pPr>
        <w:rPr>
          <w:b/>
          <w:color w:val="2F5496" w:themeColor="accent5" w:themeShade="BF"/>
          <w:sz w:val="30"/>
          <w:szCs w:val="30"/>
          <w:u w:val="thick"/>
        </w:rPr>
      </w:pPr>
      <w:r w:rsidRPr="00775544">
        <w:rPr>
          <w:b/>
          <w:color w:val="2F5496" w:themeColor="accent5" w:themeShade="BF"/>
          <w:sz w:val="30"/>
          <w:szCs w:val="30"/>
          <w:u w:val="thick"/>
        </w:rPr>
        <w:t>REQUIREMENT ANALYSIS DOCUMENT (RAD):</w:t>
      </w:r>
    </w:p>
    <w:p w:rsidR="00775544" w:rsidRDefault="00775544"/>
    <w:p w:rsidR="00775544" w:rsidRPr="00574903" w:rsidRDefault="005640B8" w:rsidP="009B26D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color w:val="2F5496" w:themeColor="accent5" w:themeShade="BF"/>
          <w:sz w:val="24"/>
          <w:szCs w:val="20"/>
          <w:shd w:val="clear" w:color="auto" w:fill="FFFFFF"/>
        </w:rPr>
      </w:pPr>
      <w:r w:rsidRPr="00574903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u w:val="dotDotDash"/>
          <w:shd w:val="clear" w:color="auto" w:fill="FFFFFF"/>
        </w:rPr>
        <w:t>Purpose of the system:</w:t>
      </w:r>
    </w:p>
    <w:p w:rsidR="005640B8" w:rsidRPr="00574903" w:rsidRDefault="005640B8" w:rsidP="009B26D7">
      <w:pPr>
        <w:ind w:left="630"/>
        <w:rPr>
          <w:rFonts w:ascii="Times New Roman" w:hAnsi="Times New Roman" w:cs="Times New Roman"/>
          <w:color w:val="2F5496" w:themeColor="accent5" w:themeShade="BF"/>
          <w:sz w:val="20"/>
          <w:szCs w:val="20"/>
          <w:shd w:val="clear" w:color="auto" w:fill="FFFFFF"/>
        </w:rPr>
      </w:pPr>
      <w:r w:rsidRPr="00574903">
        <w:rPr>
          <w:rFonts w:ascii="Times New Roman" w:hAnsi="Times New Roman" w:cs="Times New Roman"/>
          <w:color w:val="2F5496" w:themeColor="accent5" w:themeShade="BF"/>
          <w:sz w:val="20"/>
          <w:szCs w:val="20"/>
          <w:shd w:val="clear" w:color="auto" w:fill="FFFFFF"/>
        </w:rPr>
        <w:t xml:space="preserve"> 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sole purpose of creating a villa management system is to overcome the fallacies that arise in the manual registration system of a booking firm where human error may be</w:t>
      </w:r>
      <w:r w:rsidR="00775544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big cause of financial culpability, 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might in longer terms adversely threat the overall business of the firm</w:t>
      </w:r>
      <w:r w:rsidRPr="00574903"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/>
        </w:rPr>
        <w:t>.</w:t>
      </w:r>
    </w:p>
    <w:p w:rsidR="00775544" w:rsidRPr="00574903" w:rsidRDefault="00775544" w:rsidP="009B26D7">
      <w:pPr>
        <w:rPr>
          <w:rFonts w:ascii="Times New Roman" w:hAnsi="Times New Roman" w:cs="Times New Roman"/>
          <w:color w:val="2F5496" w:themeColor="accent5" w:themeShade="BF"/>
          <w:sz w:val="20"/>
          <w:szCs w:val="20"/>
          <w:shd w:val="clear" w:color="auto" w:fill="FFFFFF"/>
        </w:rPr>
      </w:pPr>
    </w:p>
    <w:p w:rsidR="00775544" w:rsidRPr="00574903" w:rsidRDefault="005640B8" w:rsidP="009B26D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</w:rPr>
      </w:pPr>
      <w:r w:rsidRPr="00574903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u w:val="dotDotDash"/>
          <w:shd w:val="clear" w:color="auto" w:fill="FFFFFF"/>
        </w:rPr>
        <w:t>Scope of the system:</w:t>
      </w:r>
      <w:r w:rsidRPr="00574903">
        <w:rPr>
          <w:rFonts w:ascii="Times New Roman" w:hAnsi="Times New Roman" w:cs="Times New Roman"/>
          <w:color w:val="2F5496" w:themeColor="accent5" w:themeShade="BF"/>
          <w:sz w:val="24"/>
          <w:szCs w:val="20"/>
          <w:shd w:val="clear" w:color="auto" w:fill="FFFFFF"/>
        </w:rPr>
        <w:t xml:space="preserve"> </w:t>
      </w:r>
    </w:p>
    <w:p w:rsidR="00775544" w:rsidRPr="00574903" w:rsidRDefault="00775544" w:rsidP="009B26D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640B8" w:rsidRPr="00574903" w:rsidRDefault="00775544" w:rsidP="009B26D7">
      <w:pPr>
        <w:ind w:left="630"/>
        <w:rPr>
          <w:rFonts w:ascii="Times New Roman" w:hAnsi="Times New Roman" w:cs="Times New Roman"/>
        </w:rPr>
      </w:pP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40B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VMS project is intended to for the reservations of rooms and the deliverance of timely meals for the stay-in guests.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40B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will be able to operate the various aspects of operations that are conducted in a tourism based villa.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40B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management system will consist of a database that will keep the bookings recorde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5640B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Customers will be able to check rooms’</w:t>
      </w:r>
      <w:r w:rsidR="00B013D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availability s</w:t>
      </w:r>
      <w:r w:rsidR="005640B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elect their desired types of rooms and then obviously pay for them through their desired means ( cash or card ).</w:t>
      </w:r>
      <w:r w:rsidR="00B013D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will be able to update or modify the booking details &amp; and will be able to update the room info such as cost and category.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3D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automation will help eradicate the drawbacks that used to come handling the bulky huge files having large customer information. Security of data,</w:t>
      </w:r>
      <w:r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3D8" w:rsidRPr="00574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quick reservations &amp; swift retrieval of information will be the sheer advantages of our project.</w:t>
      </w:r>
    </w:p>
    <w:p w:rsidR="00775544" w:rsidRPr="00574903" w:rsidRDefault="00775544" w:rsidP="009B26D7">
      <w:pPr>
        <w:rPr>
          <w:rFonts w:ascii="Times New Roman" w:hAnsi="Times New Roman" w:cs="Times New Roman"/>
        </w:rPr>
      </w:pPr>
    </w:p>
    <w:p w:rsidR="00574903" w:rsidRPr="00574903" w:rsidRDefault="00B013D8" w:rsidP="00574903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574903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u w:val="dotDotDash"/>
          <w:shd w:val="clear" w:color="auto" w:fill="FFFFFF"/>
        </w:rPr>
        <w:t>Success criteria of the system</w:t>
      </w:r>
      <w:r w:rsidRPr="00574903">
        <w:rPr>
          <w:rFonts w:ascii="Times New Roman" w:hAnsi="Times New Roman" w:cs="Times New Roman"/>
          <w:b/>
          <w:sz w:val="32"/>
          <w:szCs w:val="24"/>
          <w:u w:val="dotDotDash"/>
          <w:shd w:val="clear" w:color="auto" w:fill="FFFFFF"/>
        </w:rPr>
        <w:t>:</w:t>
      </w:r>
      <w:r w:rsidRPr="00574903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</w:t>
      </w:r>
      <w:r w:rsidRPr="00574903">
        <w:rPr>
          <w:rStyle w:val="Strong"/>
          <w:rFonts w:ascii="Times New Roman" w:eastAsiaTheme="majorEastAsia" w:hAnsi="Times New Roman" w:cs="Times New Roman"/>
          <w:b w:val="0"/>
          <w:i/>
          <w:iCs/>
          <w:sz w:val="32"/>
          <w:szCs w:val="26"/>
        </w:rPr>
        <w:t xml:space="preserve"> </w:t>
      </w:r>
    </w:p>
    <w:p w:rsidR="00574903" w:rsidRPr="00574903" w:rsidRDefault="00574903" w:rsidP="00574903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8"/>
        </w:rPr>
      </w:pPr>
    </w:p>
    <w:p w:rsidR="00B013D8" w:rsidRPr="00574903" w:rsidRDefault="00B013D8" w:rsidP="00574903">
      <w:pPr>
        <w:ind w:left="720"/>
        <w:rPr>
          <w:rFonts w:ascii="Times New Roman" w:hAnsi="Times New Roman" w:cs="Times New Roman"/>
          <w:sz w:val="28"/>
        </w:rPr>
      </w:pP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Re</w:t>
      </w:r>
      <w:r w:rsidR="00775544"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al-time reporting and business i</w:t>
      </w: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ntelligence</w:t>
      </w:r>
      <w:r w:rsidRPr="00574903">
        <w:rPr>
          <w:rFonts w:ascii="Times New Roman" w:hAnsi="Times New Roman" w:cs="Times New Roman"/>
          <w:sz w:val="24"/>
          <w:szCs w:val="24"/>
        </w:rPr>
        <w:t>,</w:t>
      </w:r>
      <w:r w:rsidR="00775544" w:rsidRPr="00574903">
        <w:rPr>
          <w:rFonts w:ascii="Times New Roman" w:hAnsi="Times New Roman" w:cs="Times New Roman"/>
          <w:sz w:val="24"/>
          <w:szCs w:val="24"/>
        </w:rPr>
        <w:t xml:space="preserve"> </w:t>
      </w:r>
      <w:r w:rsidR="00775544"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quality system i</w:t>
      </w: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ntegrations,</w:t>
      </w:r>
      <w:r w:rsidRPr="00574903">
        <w:rPr>
          <w:rStyle w:val="Heading1Char"/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775544"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data s</w:t>
      </w: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ecurity,</w:t>
      </w:r>
      <w:r w:rsidRPr="00574903">
        <w:rPr>
          <w:rStyle w:val="Heading1Char"/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775544"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a</w:t>
      </w: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bility to sell and market to guests efficiently,</w:t>
      </w:r>
      <w:r w:rsidRPr="00574903">
        <w:rPr>
          <w:rStyle w:val="Heading1Char"/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775544"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p</w:t>
      </w:r>
      <w:r w:rsidRPr="00574903">
        <w:rPr>
          <w:rStyle w:val="Strong"/>
          <w:rFonts w:ascii="Times New Roman" w:eastAsiaTheme="majorEastAsia" w:hAnsi="Times New Roman" w:cs="Times New Roman"/>
          <w:b w:val="0"/>
          <w:iCs/>
          <w:sz w:val="24"/>
          <w:szCs w:val="24"/>
        </w:rPr>
        <w:t>ricing Intelligence;</w:t>
      </w:r>
      <w:r w:rsidRPr="00574903">
        <w:rPr>
          <w:rFonts w:ascii="Times New Roman" w:hAnsi="Times New Roman" w:cs="Times New Roman"/>
          <w:sz w:val="24"/>
          <w:szCs w:val="24"/>
        </w:rPr>
        <w:t xml:space="preserve"> A leading hotel management system should provide a platform that will help you monitor your comp-set in real-time. This includes the ability to be notified of pricing increases or</w:t>
      </w:r>
      <w:r w:rsidRPr="00574903">
        <w:rPr>
          <w:rFonts w:ascii="Times New Roman" w:hAnsi="Times New Roman" w:cs="Times New Roman"/>
          <w:sz w:val="26"/>
          <w:szCs w:val="26"/>
        </w:rPr>
        <w:t xml:space="preserve"> </w:t>
      </w:r>
      <w:r w:rsidRPr="00574903">
        <w:rPr>
          <w:rFonts w:ascii="Times New Roman" w:hAnsi="Times New Roman" w:cs="Times New Roman"/>
          <w:sz w:val="24"/>
          <w:szCs w:val="24"/>
        </w:rPr>
        <w:t>decreases</w:t>
      </w:r>
      <w:r w:rsidRPr="00574903">
        <w:rPr>
          <w:rFonts w:cs="Arial"/>
          <w:sz w:val="24"/>
          <w:szCs w:val="24"/>
        </w:rPr>
        <w:t>.</w:t>
      </w:r>
    </w:p>
    <w:p w:rsidR="00B013D8" w:rsidRPr="00775544" w:rsidRDefault="00775544" w:rsidP="009B26D7">
      <w:pPr>
        <w:ind w:left="450"/>
      </w:pPr>
      <w:r w:rsidRPr="00775544">
        <w:t xml:space="preserve"> </w:t>
      </w:r>
    </w:p>
    <w:p w:rsidR="00775544" w:rsidRPr="005640B8" w:rsidRDefault="00775544" w:rsidP="009B26D7">
      <w:pPr>
        <w:ind w:left="450"/>
      </w:pPr>
    </w:p>
    <w:p w:rsidR="005640B8" w:rsidRDefault="005640B8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Default="00EF7A52" w:rsidP="009B26D7">
      <w:pPr>
        <w:ind w:left="285"/>
      </w:pPr>
    </w:p>
    <w:p w:rsidR="00EF7A52" w:rsidRPr="00EF7A52" w:rsidRDefault="00EF7A52" w:rsidP="00EF7A52">
      <w:pPr>
        <w:rPr>
          <w:rFonts w:ascii="Algerian" w:hAnsi="Algerian"/>
          <w:sz w:val="32"/>
          <w:szCs w:val="32"/>
          <w:u w:val="single"/>
        </w:rPr>
      </w:pPr>
      <w:r w:rsidRPr="00EF7A52">
        <w:rPr>
          <w:rFonts w:ascii="Algerian" w:hAnsi="Algeri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BB182" wp14:editId="10C5B34D">
                <wp:simplePos x="0" y="0"/>
                <wp:positionH relativeFrom="margin">
                  <wp:align>center</wp:align>
                </wp:positionH>
                <wp:positionV relativeFrom="paragraph">
                  <wp:posOffset>192831</wp:posOffset>
                </wp:positionV>
                <wp:extent cx="271462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r>
                              <w:t>Make food/drinks order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BB182" id="Oval 2" o:spid="_x0000_s1026" style="position:absolute;margin-left:0;margin-top:15.2pt;width:213.75pt;height:4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r>
                        <w:t>Make food/drinks order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F7A52">
        <w:rPr>
          <w:rFonts w:ascii="Algerian" w:hAnsi="Algerian"/>
          <w:sz w:val="32"/>
          <w:szCs w:val="32"/>
          <w:highlight w:val="lightGray"/>
          <w:u w:val="single"/>
        </w:rPr>
        <w:t>USE CASE DIAGRAM</w:t>
      </w:r>
    </w:p>
    <w:p w:rsidR="00EF7A52" w:rsidRDefault="00EF7A52" w:rsidP="00EF7A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C5A2E" wp14:editId="3C9C5BF2">
                <wp:simplePos x="0" y="0"/>
                <wp:positionH relativeFrom="column">
                  <wp:posOffset>400051</wp:posOffset>
                </wp:positionH>
                <wp:positionV relativeFrom="paragraph">
                  <wp:posOffset>187324</wp:posOffset>
                </wp:positionV>
                <wp:extent cx="1200150" cy="22764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276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8215" id="Straight Connector 3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4.75pt" to="126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" strokecolor="#c00000" strokeweight=".5pt">
                <v:stroke joinstyle="miter"/>
              </v:line>
            </w:pict>
          </mc:Fallback>
        </mc:AlternateContent>
      </w:r>
    </w:p>
    <w:p w:rsidR="00EF7A52" w:rsidRDefault="00EF7A52" w:rsidP="00EF7A5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802675" wp14:editId="305044A6">
                <wp:simplePos x="0" y="0"/>
                <wp:positionH relativeFrom="column">
                  <wp:posOffset>4305299</wp:posOffset>
                </wp:positionH>
                <wp:positionV relativeFrom="paragraph">
                  <wp:posOffset>4968875</wp:posOffset>
                </wp:positionV>
                <wp:extent cx="1171575" cy="28575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857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8B519" id="Straight Connector 5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91.25pt" to="431.25pt,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666E99" wp14:editId="7EAD9255">
                <wp:simplePos x="0" y="0"/>
                <wp:positionH relativeFrom="column">
                  <wp:posOffset>4343400</wp:posOffset>
                </wp:positionH>
                <wp:positionV relativeFrom="paragraph">
                  <wp:posOffset>4892675</wp:posOffset>
                </wp:positionV>
                <wp:extent cx="1123950" cy="23336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333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B534" id="Straight Connector 5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85.25pt" to="430.5pt,5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3D444" wp14:editId="50832B9D">
                <wp:simplePos x="0" y="0"/>
                <wp:positionH relativeFrom="column">
                  <wp:posOffset>4286249</wp:posOffset>
                </wp:positionH>
                <wp:positionV relativeFrom="paragraph">
                  <wp:posOffset>4892675</wp:posOffset>
                </wp:positionV>
                <wp:extent cx="1143000" cy="1628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628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03F94" id="Straight Connector 5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85.25pt" to="427.5pt,5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2D09FD" wp14:editId="01E51498">
                <wp:simplePos x="0" y="0"/>
                <wp:positionH relativeFrom="column">
                  <wp:posOffset>4305299</wp:posOffset>
                </wp:positionH>
                <wp:positionV relativeFrom="paragraph">
                  <wp:posOffset>4873625</wp:posOffset>
                </wp:positionV>
                <wp:extent cx="1133475" cy="9429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42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C48B7" id="Straight Connector 5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83.75pt" to="428.2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3AAFD" wp14:editId="40D3865A">
                <wp:simplePos x="0" y="0"/>
                <wp:positionH relativeFrom="column">
                  <wp:posOffset>4305300</wp:posOffset>
                </wp:positionH>
                <wp:positionV relativeFrom="paragraph">
                  <wp:posOffset>4816475</wp:posOffset>
                </wp:positionV>
                <wp:extent cx="1171575" cy="2667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F3766" id="Straight Connector 5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79.25pt" to="431.2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5FE65" wp14:editId="658D180B">
                <wp:simplePos x="0" y="0"/>
                <wp:positionH relativeFrom="margin">
                  <wp:posOffset>219074</wp:posOffset>
                </wp:positionH>
                <wp:positionV relativeFrom="paragraph">
                  <wp:posOffset>6550025</wp:posOffset>
                </wp:positionV>
                <wp:extent cx="1343025" cy="1619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0C30" id="Straight Connector 5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515.75pt" to="123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05667" wp14:editId="695FA9A6">
                <wp:simplePos x="0" y="0"/>
                <wp:positionH relativeFrom="margin">
                  <wp:posOffset>209549</wp:posOffset>
                </wp:positionH>
                <wp:positionV relativeFrom="paragraph">
                  <wp:posOffset>5807075</wp:posOffset>
                </wp:positionV>
                <wp:extent cx="1381125" cy="9048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0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63544" id="Straight Connector 5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457.25pt" to="125.25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FC2571" wp14:editId="05351541">
                <wp:simplePos x="0" y="0"/>
                <wp:positionH relativeFrom="margin">
                  <wp:posOffset>219074</wp:posOffset>
                </wp:positionH>
                <wp:positionV relativeFrom="paragraph">
                  <wp:posOffset>5092700</wp:posOffset>
                </wp:positionV>
                <wp:extent cx="1390650" cy="1600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60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7FC67" id="Straight Connector 5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401pt" to="126.7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D10BD" wp14:editId="38F8105B">
                <wp:simplePos x="0" y="0"/>
                <wp:positionH relativeFrom="margin">
                  <wp:posOffset>200024</wp:posOffset>
                </wp:positionH>
                <wp:positionV relativeFrom="paragraph">
                  <wp:posOffset>4406900</wp:posOffset>
                </wp:positionV>
                <wp:extent cx="1419225" cy="2305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305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913C" id="Straight Connector 4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347pt" to="127.5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F9849E7" wp14:editId="3057EA67">
            <wp:simplePos x="0" y="0"/>
            <wp:positionH relativeFrom="margin">
              <wp:align>left</wp:align>
            </wp:positionH>
            <wp:positionV relativeFrom="paragraph">
              <wp:posOffset>6723380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82FD6" wp14:editId="15DFE3FC">
                <wp:simplePos x="0" y="0"/>
                <wp:positionH relativeFrom="column">
                  <wp:posOffset>390526</wp:posOffset>
                </wp:positionH>
                <wp:positionV relativeFrom="paragraph">
                  <wp:posOffset>2197100</wp:posOffset>
                </wp:positionV>
                <wp:extent cx="1238250" cy="13620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362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F35E" id="Straight Connector 4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73pt" to="128.2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39F9B6" wp14:editId="502D99AD">
                <wp:simplePos x="0" y="0"/>
                <wp:positionH relativeFrom="column">
                  <wp:posOffset>400051</wp:posOffset>
                </wp:positionH>
                <wp:positionV relativeFrom="paragraph">
                  <wp:posOffset>2225675</wp:posOffset>
                </wp:positionV>
                <wp:extent cx="1219200" cy="7048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3DB5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75.25pt" to="127.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D6488" wp14:editId="7FB67158">
                <wp:simplePos x="0" y="0"/>
                <wp:positionH relativeFrom="column">
                  <wp:posOffset>409574</wp:posOffset>
                </wp:positionH>
                <wp:positionV relativeFrom="paragraph">
                  <wp:posOffset>2197101</wp:posOffset>
                </wp:positionV>
                <wp:extent cx="1209675" cy="1524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528E" id="Straight Connector 4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73pt" to="127.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7492A" wp14:editId="1F2E8995">
                <wp:simplePos x="0" y="0"/>
                <wp:positionH relativeFrom="column">
                  <wp:posOffset>400050</wp:posOffset>
                </wp:positionH>
                <wp:positionV relativeFrom="paragraph">
                  <wp:posOffset>1749425</wp:posOffset>
                </wp:positionV>
                <wp:extent cx="1209675" cy="438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23A8" id="Straight Connector 3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37.75pt" to="126.7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0CAE1" wp14:editId="37540AF5">
                <wp:simplePos x="0" y="0"/>
                <wp:positionH relativeFrom="column">
                  <wp:posOffset>438150</wp:posOffset>
                </wp:positionH>
                <wp:positionV relativeFrom="paragraph">
                  <wp:posOffset>1130300</wp:posOffset>
                </wp:positionV>
                <wp:extent cx="1152525" cy="10668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6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AA525" id="Straight Connector 3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89pt" to="125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A5CC1" wp14:editId="436531A7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714625" cy="5238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Check 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A5CC1" id="Oval 50" o:spid="_x0000_s1027" style="position:absolute;margin-left:0;margin-top:381.7pt;width:213.75pt;height:41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Check food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EAFD5" wp14:editId="461C41E4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2714625" cy="666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Ask for room/no of reservations/check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EAFD5" id="Oval 8" o:spid="_x0000_s1028" style="position:absolute;margin-left:0;margin-top:318.75pt;width:213.75pt;height:52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Ask for room/no of reservations/check bookings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8948E" wp14:editId="5B07E56C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2714625" cy="523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8948E" id="Oval 7" o:spid="_x0000_s1029" style="position:absolute;margin-left:0;margin-top:269.25pt;width:213.75pt;height:41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Cancel booking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95845" wp14:editId="70BC2874">
                <wp:simplePos x="0" y="0"/>
                <wp:positionH relativeFrom="margin">
                  <wp:align>center</wp:align>
                </wp:positionH>
                <wp:positionV relativeFrom="paragraph">
                  <wp:posOffset>2771775</wp:posOffset>
                </wp:positionV>
                <wp:extent cx="2714625" cy="523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Make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95845" id="Oval 5" o:spid="_x0000_s1030" style="position:absolute;margin-left:0;margin-top:218.25pt;width:213.75pt;height:41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Make payments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8DEBA" wp14:editId="3B3577B0">
                <wp:simplePos x="0" y="0"/>
                <wp:positionH relativeFrom="margin">
                  <wp:align>center</wp:align>
                </wp:positionH>
                <wp:positionV relativeFrom="paragraph">
                  <wp:posOffset>2131695</wp:posOffset>
                </wp:positionV>
                <wp:extent cx="271462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Make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8DEBA" id="Oval 4" o:spid="_x0000_s1031" style="position:absolute;margin-left:0;margin-top:167.85pt;width:213.75pt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Make bookings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D66FE" wp14:editId="07A4DFC4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714625" cy="5238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Select no of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D66FE" id="Oval 10" o:spid="_x0000_s1032" style="position:absolute;margin-left:0;margin-top:117.75pt;width:213.75pt;height:41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Select no of reservations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90C3D" wp14:editId="50C7562D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2714625" cy="523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Check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90C3D" id="Oval 9" o:spid="_x0000_s1033" style="position:absolute;margin-left:0;margin-top:67.5pt;width:213.75pt;height:41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Check room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E2E0343" wp14:editId="363FE0E1">
            <wp:simplePos x="0" y="0"/>
            <wp:positionH relativeFrom="column">
              <wp:posOffset>5419725</wp:posOffset>
            </wp:positionH>
            <wp:positionV relativeFrom="paragraph">
              <wp:posOffset>4800600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2F2C7" wp14:editId="45488A5E">
                <wp:simplePos x="0" y="0"/>
                <wp:positionH relativeFrom="column">
                  <wp:posOffset>4324349</wp:posOffset>
                </wp:positionH>
                <wp:positionV relativeFrom="paragraph">
                  <wp:posOffset>4435475</wp:posOffset>
                </wp:positionV>
                <wp:extent cx="1152525" cy="3238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FCDE" id="Straight Connector 4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349.25pt" to="431.2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11C55" wp14:editId="5ED896BC">
                <wp:simplePos x="0" y="0"/>
                <wp:positionH relativeFrom="column">
                  <wp:posOffset>4314825</wp:posOffset>
                </wp:positionH>
                <wp:positionV relativeFrom="paragraph">
                  <wp:posOffset>3702049</wp:posOffset>
                </wp:positionV>
                <wp:extent cx="1162050" cy="10763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076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F103" id="Straight Connector 4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91.5pt" to="431.2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B8A6E" wp14:editId="599A7986">
                <wp:simplePos x="0" y="0"/>
                <wp:positionH relativeFrom="column">
                  <wp:posOffset>4314824</wp:posOffset>
                </wp:positionH>
                <wp:positionV relativeFrom="paragraph">
                  <wp:posOffset>3092449</wp:posOffset>
                </wp:positionV>
                <wp:extent cx="1152525" cy="16859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685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13AB0" id="Straight Connector 4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43.5pt" to="430.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4E22C" wp14:editId="05D57952">
                <wp:simplePos x="0" y="0"/>
                <wp:positionH relativeFrom="column">
                  <wp:posOffset>4324350</wp:posOffset>
                </wp:positionH>
                <wp:positionV relativeFrom="paragraph">
                  <wp:posOffset>2387600</wp:posOffset>
                </wp:positionV>
                <wp:extent cx="1143000" cy="2409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409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6939" id="Straight Connector 4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88pt" to="430.5pt,3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BEF44" wp14:editId="1E36F18D">
                <wp:simplePos x="0" y="0"/>
                <wp:positionH relativeFrom="column">
                  <wp:posOffset>5219700</wp:posOffset>
                </wp:positionH>
                <wp:positionV relativeFrom="paragraph">
                  <wp:posOffset>2120900</wp:posOffset>
                </wp:positionV>
                <wp:extent cx="266700" cy="26670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66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DF64A" id="Straight Connector 4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67pt" to="6in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CCD74" wp14:editId="46E2B9B3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1447800" cy="6572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Check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CCD74" id="Oval 34" o:spid="_x0000_s1034" style="position:absolute;margin-left:62.8pt;margin-top:114pt;width:114pt;height:51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Check availability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2FAEAB6" wp14:editId="6F0B040F">
            <wp:simplePos x="0" y="0"/>
            <wp:positionH relativeFrom="margin">
              <wp:posOffset>238125</wp:posOffset>
            </wp:positionH>
            <wp:positionV relativeFrom="paragraph">
              <wp:posOffset>2023110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79948" wp14:editId="7CB023DD">
                <wp:simplePos x="0" y="0"/>
                <wp:positionH relativeFrom="margin">
                  <wp:align>center</wp:align>
                </wp:positionH>
                <wp:positionV relativeFrom="paragraph">
                  <wp:posOffset>6267450</wp:posOffset>
                </wp:positionV>
                <wp:extent cx="27146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 xml:space="preserve">Check-out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79948" id="Oval 30" o:spid="_x0000_s1035" style="position:absolute;margin-left:0;margin-top:493.5pt;width:213.75pt;height:41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 xml:space="preserve">Check-out time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CC4C8" wp14:editId="5DF5EAEC">
                <wp:simplePos x="0" y="0"/>
                <wp:positionH relativeFrom="margin">
                  <wp:align>center</wp:align>
                </wp:positionH>
                <wp:positionV relativeFrom="paragraph">
                  <wp:posOffset>7038975</wp:posOffset>
                </wp:positionV>
                <wp:extent cx="2714625" cy="523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CC4C8" id="Oval 31" o:spid="_x0000_s1036" style="position:absolute;margin-left:0;margin-top:554.25pt;width:213.75pt;height:41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AkNeg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23767" wp14:editId="0D5431D4">
                <wp:simplePos x="0" y="0"/>
                <wp:positionH relativeFrom="margin">
                  <wp:align>center</wp:align>
                </wp:positionH>
                <wp:positionV relativeFrom="paragraph">
                  <wp:posOffset>7648575</wp:posOffset>
                </wp:positionV>
                <wp:extent cx="2714625" cy="523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Manage and 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23767" id="Oval 32" o:spid="_x0000_s1037" style="position:absolute;margin-left:0;margin-top:602.25pt;width:213.75pt;height:41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Manage and update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84976" wp14:editId="42F71D97">
                <wp:simplePos x="0" y="0"/>
                <wp:positionH relativeFrom="margin">
                  <wp:align>center</wp:align>
                </wp:positionH>
                <wp:positionV relativeFrom="paragraph">
                  <wp:posOffset>5563235</wp:posOffset>
                </wp:positionV>
                <wp:extent cx="2714625" cy="523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 xml:space="preserve">Check-in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84976" id="Oval 6" o:spid="_x0000_s1038" style="position:absolute;margin-left:0;margin-top:438.05pt;width:213.75pt;height:4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 xml:space="preserve">Check-in time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F7A52" w:rsidRDefault="00EF7A52" w:rsidP="009B26D7">
      <w:pPr>
        <w:ind w:left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1EA45" wp14:editId="1DC51E74">
                <wp:simplePos x="0" y="0"/>
                <wp:positionH relativeFrom="margin">
                  <wp:posOffset>1602712</wp:posOffset>
                </wp:positionH>
                <wp:positionV relativeFrom="paragraph">
                  <wp:posOffset>138095</wp:posOffset>
                </wp:positionV>
                <wp:extent cx="2714625" cy="511957"/>
                <wp:effectExtent l="0" t="0" r="2857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11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A52" w:rsidRDefault="00EF7A52" w:rsidP="00EF7A52">
                            <w:pPr>
                              <w:jc w:val="center"/>
                            </w:pPr>
                            <w:r>
                              <w:t>View profile &amp; gallery</w:t>
                            </w:r>
                          </w:p>
                          <w:p w:rsidR="00EF7A52" w:rsidRDefault="00EF7A52" w:rsidP="00EF7A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1EA45" id="Oval 3" o:spid="_x0000_s1039" style="position:absolute;left:0;text-align:left;margin-left:126.2pt;margin-top:10.85pt;width:213.75pt;height:40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F7A52" w:rsidRDefault="00EF7A52" w:rsidP="00EF7A52">
                      <w:pPr>
                        <w:jc w:val="center"/>
                      </w:pPr>
                      <w:r>
                        <w:t>View profile &amp; gallery</w:t>
                      </w:r>
                    </w:p>
                    <w:p w:rsidR="00EF7A52" w:rsidRDefault="00EF7A52" w:rsidP="00EF7A5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640B8" w:rsidRDefault="005640B8" w:rsidP="009B26D7"/>
    <w:p w:rsidR="005640B8" w:rsidRDefault="00EF7A52" w:rsidP="009B26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D6CA3" wp14:editId="159D8ED2">
                <wp:simplePos x="0" y="0"/>
                <wp:positionH relativeFrom="column">
                  <wp:posOffset>4312920</wp:posOffset>
                </wp:positionH>
                <wp:positionV relativeFrom="paragraph">
                  <wp:posOffset>1255730</wp:posOffset>
                </wp:positionV>
                <wp:extent cx="219075" cy="1238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16B0" id="Straight Connector 4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98.9pt" to="356.8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51E17" wp14:editId="46D01DF7">
                <wp:simplePos x="0" y="0"/>
                <wp:positionH relativeFrom="column">
                  <wp:posOffset>391886</wp:posOffset>
                </wp:positionH>
                <wp:positionV relativeFrom="paragraph">
                  <wp:posOffset>102939</wp:posOffset>
                </wp:positionV>
                <wp:extent cx="1229248" cy="1571939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248" cy="157193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66573" id="Straight Connector 3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8.1pt" to="127.6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" strokecolor="#c00000" strokeweight=".5pt">
                <v:stroke joinstyle="miter"/>
              </v:line>
            </w:pict>
          </mc:Fallback>
        </mc:AlternateContent>
      </w:r>
    </w:p>
    <w:p w:rsidR="00514F80" w:rsidRDefault="00321651" w:rsidP="009B26D7">
      <w:pPr>
        <w:rPr>
          <w:rFonts w:ascii="Algerian" w:hAnsi="Algerian"/>
          <w:noProof/>
          <w:u w:val="single"/>
        </w:rPr>
      </w:pPr>
      <w:r w:rsidRPr="00321651">
        <w:rPr>
          <w:rFonts w:ascii="Algerian" w:hAnsi="Algerian"/>
          <w:noProof/>
          <w:u w:val="single"/>
        </w:rPr>
        <w:lastRenderedPageBreak/>
        <w:t>Sequence diagram:</w:t>
      </w:r>
      <w:r w:rsidRPr="00514F80">
        <w:rPr>
          <w:rFonts w:ascii="Algerian" w:hAnsi="Algerian"/>
          <w:noProof/>
        </w:rPr>
        <w:drawing>
          <wp:inline distT="0" distB="0" distL="0" distR="0">
            <wp:extent cx="5942330" cy="7606603"/>
            <wp:effectExtent l="0" t="0" r="1270" b="0"/>
            <wp:docPr id="1" name="Picture 1" descr="C:\ASE\40600255_710707112616876_88755595379107430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SE\40600255_710707112616876_887555953791074304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74" cy="76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80" w:rsidRDefault="00514F80">
      <w:pPr>
        <w:rPr>
          <w:rFonts w:ascii="Algerian" w:hAnsi="Algerian"/>
          <w:noProof/>
          <w:u w:val="single"/>
        </w:rPr>
      </w:pPr>
      <w:r>
        <w:rPr>
          <w:rFonts w:ascii="Algerian" w:hAnsi="Algerian"/>
          <w:noProof/>
          <w:u w:val="single"/>
        </w:rPr>
        <w:br w:type="page"/>
      </w:r>
    </w:p>
    <w:p w:rsidR="005640B8" w:rsidRPr="00321651" w:rsidRDefault="00F62F32" w:rsidP="009B26D7">
      <w:pPr>
        <w:rPr>
          <w:rFonts w:ascii="Algerian" w:hAnsi="Algerian"/>
          <w:u w:val="single"/>
        </w:rPr>
      </w:pPr>
      <w:r w:rsidRPr="00F62F32">
        <w:rPr>
          <w:rFonts w:ascii="Algerian" w:hAnsi="Algerian"/>
          <w:u w:val="single"/>
        </w:rPr>
        <w:object w:dxaOrig="15608" w:dyaOrig="10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80.4pt;height:522.7pt" o:ole="">
            <v:imagedata r:id="rId13" o:title=""/>
          </v:shape>
          <o:OLEObject Type="Embed" ProgID="Word.Document.12" ShapeID="_x0000_i1041" DrawAspect="Content" ObjectID="_1597433173" r:id="rId14">
            <o:FieldCodes>\s</o:FieldCodes>
          </o:OLEObject>
        </w:object>
      </w:r>
      <w:bookmarkStart w:id="0" w:name="_GoBack"/>
      <w:bookmarkEnd w:id="0"/>
    </w:p>
    <w:sectPr w:rsidR="005640B8" w:rsidRPr="00321651" w:rsidSect="00EF7A52">
      <w:headerReference w:type="default" r:id="rId15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C8C" w:rsidRDefault="00304C8C" w:rsidP="00775544">
      <w:r>
        <w:separator/>
      </w:r>
    </w:p>
  </w:endnote>
  <w:endnote w:type="continuationSeparator" w:id="0">
    <w:p w:rsidR="00304C8C" w:rsidRDefault="00304C8C" w:rsidP="0077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C8C" w:rsidRDefault="00304C8C" w:rsidP="00775544">
      <w:r>
        <w:separator/>
      </w:r>
    </w:p>
  </w:footnote>
  <w:footnote w:type="continuationSeparator" w:id="0">
    <w:p w:rsidR="00304C8C" w:rsidRDefault="00304C8C" w:rsidP="0077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44" w:rsidRPr="00775544" w:rsidRDefault="00321651" w:rsidP="00321651">
    <w:pPr>
      <w:pStyle w:val="Heading5"/>
      <w:tabs>
        <w:tab w:val="left" w:pos="1772"/>
      </w:tabs>
      <w:rPr>
        <w:b/>
        <w:color w:val="002060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211015</wp:posOffset>
              </wp:positionH>
              <wp:positionV relativeFrom="page">
                <wp:posOffset>246763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00206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75544" w:rsidRDefault="0077554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7554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VILLA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40" style="position:absolute;margin-left:16.6pt;margin-top:19.4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BscaRI3AAAAAg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color w:val="002060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75544" w:rsidRDefault="0077554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75544">
                          <w:rPr>
                            <w:rFonts w:asciiTheme="majorHAnsi" w:eastAsiaTheme="majorEastAsia" w:hAnsiTheme="majorHAnsi" w:cstheme="majorBidi"/>
                            <w:b/>
                            <w:color w:val="002060"/>
                            <w:sz w:val="36"/>
                            <w:szCs w:val="36"/>
                          </w:rPr>
                          <w:t>VILLA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75544">
      <w:rPr>
        <w:b/>
        <w:color w:val="002060"/>
        <w:sz w:val="36"/>
        <w:szCs w:val="36"/>
      </w:rPr>
      <w:t xml:space="preserve"> </w:t>
    </w:r>
    <w:r>
      <w:rPr>
        <w:b/>
        <w:color w:val="002060"/>
        <w:sz w:val="36"/>
        <w:szCs w:val="36"/>
      </w:rPr>
      <w:tab/>
    </w:r>
  </w:p>
  <w:p w:rsidR="00775544" w:rsidRDefault="00775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E62783"/>
    <w:multiLevelType w:val="hybridMultilevel"/>
    <w:tmpl w:val="F19A58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8E00A6F"/>
    <w:multiLevelType w:val="multilevel"/>
    <w:tmpl w:val="569066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20" w:hanging="390"/>
      </w:pPr>
      <w:rPr>
        <w:rFonts w:ascii="Wingdings" w:hAnsi="Wingdings" w:hint="default"/>
        <w:b/>
        <w:color w:val="222A35" w:themeColor="text2" w:themeShade="80"/>
        <w:sz w:val="24"/>
        <w:szCs w:val="24"/>
        <w:u w:val="dotDotDash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B8"/>
    <w:rsid w:val="00304C8C"/>
    <w:rsid w:val="00321651"/>
    <w:rsid w:val="00514F80"/>
    <w:rsid w:val="005640B8"/>
    <w:rsid w:val="00574903"/>
    <w:rsid w:val="00645252"/>
    <w:rsid w:val="006D3D74"/>
    <w:rsid w:val="00775544"/>
    <w:rsid w:val="0083569A"/>
    <w:rsid w:val="008E6693"/>
    <w:rsid w:val="009B26D7"/>
    <w:rsid w:val="00A9204E"/>
    <w:rsid w:val="00B013D8"/>
    <w:rsid w:val="00BE0F1E"/>
    <w:rsid w:val="00EF7A52"/>
    <w:rsid w:val="00F62F32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8E22"/>
  <w15:chartTrackingRefBased/>
  <w15:docId w15:val="{702DBD5A-67A4-40C6-8DB0-9948E87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640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3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%20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07070-29AD-479A-A445-6CB290D6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VILLA MANAGEMENT SYSTEM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 MANAGEMENT SYSTEM</dc:title>
  <dc:subject/>
  <dc:creator>Lab User</dc:creator>
  <cp:keywords/>
  <dc:description/>
  <cp:lastModifiedBy>Musfira Zia</cp:lastModifiedBy>
  <cp:revision>7</cp:revision>
  <dcterms:created xsi:type="dcterms:W3CDTF">2018-08-30T04:47:00Z</dcterms:created>
  <dcterms:modified xsi:type="dcterms:W3CDTF">2018-09-02T17:40:00Z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